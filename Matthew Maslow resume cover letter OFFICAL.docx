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F325" w14:textId="77777777" w:rsidR="005973D6" w:rsidRDefault="005973D6"/>
    <w:p w14:paraId="6B2FDF0A" w14:textId="05A2108A" w:rsidR="005973D6" w:rsidRDefault="005973D6">
      <w:r>
        <w:t>Dear</w:t>
      </w:r>
      <w:r w:rsidR="00F74928">
        <w:t xml:space="preserve"> to Whomever this concerns,</w:t>
      </w:r>
    </w:p>
    <w:p w14:paraId="0C8CA0F8" w14:textId="77777777" w:rsidR="00A05CE9" w:rsidRDefault="00A05CE9"/>
    <w:p w14:paraId="2380D313" w14:textId="3E9ABF2E" w:rsidR="003B2747" w:rsidRPr="003B2747" w:rsidRDefault="005973D6" w:rsidP="003B2747">
      <w:pPr>
        <w:ind w:firstLine="720"/>
        <w:rPr>
          <w:rFonts w:ascii="Segoe UI" w:hAnsi="Segoe UI" w:cs="Segoe UI"/>
        </w:rPr>
      </w:pPr>
      <w:r>
        <w:t xml:space="preserve">I am currently a </w:t>
      </w:r>
      <w:r w:rsidR="00F41342">
        <w:t>Senior</w:t>
      </w:r>
      <w:r>
        <w:t xml:space="preserve"> at St</w:t>
      </w:r>
      <w:r w:rsidR="009F637F">
        <w:t>.</w:t>
      </w:r>
      <w:r>
        <w:t xml:space="preserve"> Lawrence </w:t>
      </w:r>
      <w:r w:rsidR="009E739C">
        <w:t>University;</w:t>
      </w:r>
      <w:r w:rsidR="0071634B">
        <w:t xml:space="preserve"> I</w:t>
      </w:r>
      <w:r w:rsidR="00E45A10">
        <w:t xml:space="preserve"> plan on completing a </w:t>
      </w:r>
      <w:r w:rsidR="0002579A">
        <w:t>Bachelor of Science</w:t>
      </w:r>
      <w:r w:rsidR="00E45A10">
        <w:t xml:space="preserve"> in Data Science</w:t>
      </w:r>
      <w:r w:rsidR="0002579A">
        <w:t>.</w:t>
      </w:r>
      <w:r w:rsidR="00090553">
        <w:t xml:space="preserve"> </w:t>
      </w:r>
    </w:p>
    <w:p w14:paraId="5C2D4E9F" w14:textId="1696DA4C" w:rsidR="00741946" w:rsidRDefault="000F6F7E" w:rsidP="003E3D2A">
      <w:pPr>
        <w:ind w:firstLine="720"/>
      </w:pPr>
      <w:r>
        <w:t>While at St Lawrence</w:t>
      </w:r>
      <w:r w:rsidR="00C46C1E">
        <w:t>,</w:t>
      </w:r>
      <w:r>
        <w:t xml:space="preserve"> my classes have concentrated on math</w:t>
      </w:r>
      <w:r w:rsidR="00C46C1E">
        <w:t>ematics</w:t>
      </w:r>
      <w:r>
        <w:t>, statistics</w:t>
      </w:r>
      <w:r w:rsidR="00C46C1E">
        <w:t>,</w:t>
      </w:r>
      <w:r>
        <w:t xml:space="preserve"> </w:t>
      </w:r>
      <w:r w:rsidR="00970F18">
        <w:t xml:space="preserve">computer </w:t>
      </w:r>
      <w:r w:rsidR="00C46C1E">
        <w:t>and data science</w:t>
      </w:r>
      <w:r w:rsidR="00970F18">
        <w:t xml:space="preserve">, where I </w:t>
      </w:r>
      <w:r>
        <w:t>have worked on several projects</w:t>
      </w:r>
      <w:r w:rsidR="00837584">
        <w:t xml:space="preserve">.  </w:t>
      </w:r>
      <w:r w:rsidR="00911A14">
        <w:t xml:space="preserve">One project, using JAVA, utilized user height, weight and free time to develop a caloric intake to meet body weight goals. </w:t>
      </w:r>
      <w:r w:rsidR="00F74928">
        <w:t xml:space="preserve"> </w:t>
      </w:r>
      <w:r w:rsidR="00911A14">
        <w:t>Similarly, using JAVA</w:t>
      </w:r>
      <w:r w:rsidR="00090553">
        <w:t xml:space="preserve"> and personal goals, I designed a workout program to match daily caloric intake. </w:t>
      </w:r>
      <w:r w:rsidR="00970F18">
        <w:t xml:space="preserve"> Another, where I utilized R/R-studio to analyze the prices of Honda CRV’s</w:t>
      </w:r>
      <w:r w:rsidR="00D25EC0">
        <w:t xml:space="preserve"> and how</w:t>
      </w:r>
      <w:r w:rsidR="00970F18">
        <w:t xml:space="preserve"> mileage and age</w:t>
      </w:r>
      <w:r w:rsidR="00D25EC0">
        <w:t xml:space="preserve"> pose an impact, as well as other given predictors</w:t>
      </w:r>
      <w:r w:rsidR="00970F18">
        <w:t xml:space="preserve">. In this project, I produced several </w:t>
      </w:r>
      <w:r w:rsidR="007303BA">
        <w:t>models</w:t>
      </w:r>
      <w:r w:rsidR="00970F18">
        <w:t xml:space="preserve"> to compare using formal and F-nested hypothesis test </w:t>
      </w:r>
      <w:r w:rsidR="00D25EC0">
        <w:t>to</w:t>
      </w:r>
      <w:r w:rsidR="00970F18">
        <w:t xml:space="preserve"> find the </w:t>
      </w:r>
      <w:r w:rsidR="00D25EC0">
        <w:t>best model for the problem</w:t>
      </w:r>
      <w:r w:rsidR="00970F18">
        <w:t>.</w:t>
      </w:r>
      <w:r w:rsidR="0071634B">
        <w:t xml:space="preserve"> More recently, I have completed a Data Science project about the IMDb rating on the show Breaking Bad, where I analyzed the all the seasons in the series, total episodes overall, and the season finales with the ratings using the ggplot2 package to create visualizations of the data</w:t>
      </w:r>
      <w:r w:rsidR="001F01ED">
        <w:t>, as well as the dplyr package to filter the data.</w:t>
      </w:r>
      <w:r w:rsidR="001017FB">
        <w:t xml:space="preserve"> </w:t>
      </w:r>
      <w:r w:rsidR="00C82FE1">
        <w:t>Another project, involving Database systems, where I used</w:t>
      </w:r>
      <w:r w:rsidR="00741946" w:rsidRPr="00741946">
        <w:t xml:space="preserve"> Visual Paradigm developed an Entity-Relation Diagram that map a database for IMDB’s non-commercial datasets, including information </w:t>
      </w:r>
      <w:r w:rsidR="00DC6354">
        <w:t>like</w:t>
      </w:r>
      <w:r w:rsidR="00741946" w:rsidRPr="00741946">
        <w:t xml:space="preserve"> names of movies, actors/actresses, directors, writers, along with detail-specific attributes</w:t>
      </w:r>
      <w:r w:rsidR="004312CA">
        <w:t xml:space="preserve">. </w:t>
      </w:r>
      <w:r w:rsidR="00741946" w:rsidRPr="00741946">
        <w:t>The goal is to construct an Entity-Relationship (ER) model using Visual Paradigm</w:t>
      </w:r>
      <w:r w:rsidR="00EE44E3">
        <w:t>, then constructing the database using DataGrip</w:t>
      </w:r>
      <w:r w:rsidR="00741946" w:rsidRPr="00741946">
        <w:t>.</w:t>
      </w:r>
    </w:p>
    <w:p w14:paraId="63A70B6D" w14:textId="12D1B029" w:rsidR="00BE7498" w:rsidRDefault="00090553" w:rsidP="00927E61">
      <w:pPr>
        <w:ind w:firstLine="720"/>
      </w:pPr>
      <w:r>
        <w:t>Perhaps</w:t>
      </w:r>
      <w:r w:rsidR="00837584">
        <w:t xml:space="preserve"> it is</w:t>
      </w:r>
      <w:r>
        <w:t xml:space="preserve"> bold of me to say</w:t>
      </w:r>
      <w:r w:rsidR="00837584">
        <w:t>, but</w:t>
      </w:r>
      <w:r>
        <w:t xml:space="preserve"> I </w:t>
      </w:r>
      <w:r w:rsidR="0081548B">
        <w:t xml:space="preserve">am trustworthy, </w:t>
      </w:r>
      <w:r>
        <w:t>have an excellent work ethic</w:t>
      </w:r>
      <w:r w:rsidR="007303BA">
        <w:t>,</w:t>
      </w:r>
      <w:r>
        <w:t xml:space="preserve"> </w:t>
      </w:r>
      <w:r w:rsidR="00837584">
        <w:t xml:space="preserve">and during school projects, have been both a </w:t>
      </w:r>
      <w:r w:rsidR="007303BA">
        <w:t>leader and team player</w:t>
      </w:r>
      <w:r w:rsidR="00837584">
        <w:t xml:space="preserve">. </w:t>
      </w:r>
      <w:r w:rsidR="007303BA">
        <w:t xml:space="preserve">I </w:t>
      </w:r>
      <w:r w:rsidR="00D25EC0">
        <w:t xml:space="preserve">also </w:t>
      </w:r>
      <w:r w:rsidR="007303BA">
        <w:t>hold</w:t>
      </w:r>
      <w:r w:rsidR="00D25EC0">
        <w:t xml:space="preserve"> these same</w:t>
      </w:r>
      <w:r w:rsidR="007303BA">
        <w:t xml:space="preserve"> </w:t>
      </w:r>
      <w:r w:rsidR="0081548B">
        <w:t>traits</w:t>
      </w:r>
      <w:r w:rsidR="007303BA">
        <w:t xml:space="preserve"> </w:t>
      </w:r>
      <w:r w:rsidR="00D25EC0">
        <w:t>for</w:t>
      </w:r>
      <w:r w:rsidR="007303BA">
        <w:t xml:space="preserve"> both in and out</w:t>
      </w:r>
      <w:r w:rsidR="0081548B">
        <w:t xml:space="preserve"> school.  </w:t>
      </w:r>
      <w:r w:rsidR="00837584">
        <w:t>From 2017 to 2020, I worked as a light and sound technician</w:t>
      </w:r>
      <w:r w:rsidR="003D1FD6">
        <w:t xml:space="preserve"> initially as a worker and then as both a worker and planner and strategist, interacting with clients to meet their needs for their events.  From 2020-2022, </w:t>
      </w:r>
      <w:r w:rsidR="00B41F27">
        <w:t>I worked outside first as a landscape worker and then as a foreman. I was tasked with planning projects, budgeting and purchasing materials needed for multiple sites each day.</w:t>
      </w:r>
      <w:r w:rsidR="00CE33C8">
        <w:t xml:space="preserve"> Then during the summer of 2023, </w:t>
      </w:r>
      <w:r w:rsidR="00292F06">
        <w:t>I u</w:t>
      </w:r>
      <w:r w:rsidR="00292F06" w:rsidRPr="00292F06">
        <w:t>tilized RStudio to conduct research and tests, employing descriptive statistics and hypothesis testing to investigate the impact of patient characteristics on systolic pressures across Brachial Long, Radial Short, and Radial Long artery groups.</w:t>
      </w:r>
      <w:r w:rsidR="00745A66">
        <w:t xml:space="preserve"> In addition to summer 2023, I also shadow</w:t>
      </w:r>
      <w:r w:rsidR="00DB0617">
        <w:t>ed</w:t>
      </w:r>
      <w:r w:rsidR="00745A66">
        <w:t xml:space="preserve"> the BERDI Core at Lifespan Hospital, where I e</w:t>
      </w:r>
      <w:r w:rsidR="00745A66" w:rsidRPr="00745A66">
        <w:t>ngaged in weekly Microsoft Teams meetings for comprehensive project discussions and oversight of the entire research process, collaborating closely with researchers on various tasks and projects.</w:t>
      </w:r>
      <w:r w:rsidR="00927E61">
        <w:t xml:space="preserve"> </w:t>
      </w:r>
      <w:r w:rsidR="002B03F2">
        <w:t>My interest and enjoyment in</w:t>
      </w:r>
      <w:r w:rsidR="001F01ED">
        <w:t xml:space="preserve"> statistics</w:t>
      </w:r>
      <w:r w:rsidR="00633065">
        <w:t xml:space="preserve"> and</w:t>
      </w:r>
      <w:r w:rsidR="002B03F2">
        <w:t xml:space="preserve"> data science</w:t>
      </w:r>
      <w:r w:rsidR="00633065">
        <w:t xml:space="preserve"> </w:t>
      </w:r>
      <w:r w:rsidR="002B03F2">
        <w:t>continue</w:t>
      </w:r>
      <w:r w:rsidR="007562C4">
        <w:t>s</w:t>
      </w:r>
      <w:r w:rsidR="002B03F2">
        <w:t xml:space="preserve"> to grow.  </w:t>
      </w:r>
      <w:r w:rsidR="00BE7498">
        <w:t>I would appreciate it if you would review my resume and consider me for a</w:t>
      </w:r>
      <w:r w:rsidR="00544B2B">
        <w:t xml:space="preserve"> </w:t>
      </w:r>
      <w:r w:rsidR="00BE7498">
        <w:t>position</w:t>
      </w:r>
      <w:r w:rsidR="009102EA">
        <w:t xml:space="preserve">. </w:t>
      </w:r>
      <w:r w:rsidR="00BE7498">
        <w:t>I am available to speak if</w:t>
      </w:r>
      <w:r w:rsidR="007562C4">
        <w:t xml:space="preserve"> you wan</w:t>
      </w:r>
      <w:r w:rsidR="00C232BE">
        <w:t>t</w:t>
      </w:r>
      <w:r w:rsidR="007562C4">
        <w:t>.</w:t>
      </w:r>
    </w:p>
    <w:p w14:paraId="4B13243B" w14:textId="77777777" w:rsidR="002B03F2" w:rsidRDefault="002B03F2" w:rsidP="00BE7498"/>
    <w:p w14:paraId="5400C346" w14:textId="1DBC5C05" w:rsidR="00BE7498" w:rsidRDefault="00BE7498" w:rsidP="00BE7498">
      <w:r>
        <w:t>Thank you for your time and consideration</w:t>
      </w:r>
      <w:r w:rsidR="00FF6347">
        <w:t>.</w:t>
      </w:r>
    </w:p>
    <w:p w14:paraId="6DA9A09A" w14:textId="77777777" w:rsidR="00BE7498" w:rsidRDefault="00BE7498" w:rsidP="00BE7498"/>
    <w:p w14:paraId="40517DB7" w14:textId="7736E0A1" w:rsidR="006A6C6E" w:rsidRDefault="00BE7498" w:rsidP="00BE7498">
      <w:r>
        <w:t>Matthew Maslow</w:t>
      </w:r>
      <w:r w:rsidR="00E45A10">
        <w:t xml:space="preserve">  </w:t>
      </w:r>
    </w:p>
    <w:sectPr w:rsidR="006A6C6E" w:rsidSect="002C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5DE4128">
      <w:start w:val="1"/>
      <w:numFmt w:val="bullet"/>
      <w:lvlText w:val=""/>
      <w:lvlJc w:val="left"/>
      <w:pPr>
        <w:ind w:left="720" w:hanging="360"/>
      </w:pPr>
      <w:rPr>
        <w:rFonts w:ascii="Symbol" w:hAnsi="Symbol"/>
      </w:rPr>
    </w:lvl>
    <w:lvl w:ilvl="1" w:tplc="1DE65018">
      <w:start w:val="1"/>
      <w:numFmt w:val="bullet"/>
      <w:lvlText w:val="o"/>
      <w:lvlJc w:val="left"/>
      <w:pPr>
        <w:tabs>
          <w:tab w:val="num" w:pos="1440"/>
        </w:tabs>
        <w:ind w:left="1440" w:hanging="360"/>
      </w:pPr>
      <w:rPr>
        <w:rFonts w:ascii="Courier New" w:hAnsi="Courier New"/>
      </w:rPr>
    </w:lvl>
    <w:lvl w:ilvl="2" w:tplc="2B7C80F8">
      <w:start w:val="1"/>
      <w:numFmt w:val="bullet"/>
      <w:lvlText w:val=""/>
      <w:lvlJc w:val="left"/>
      <w:pPr>
        <w:tabs>
          <w:tab w:val="num" w:pos="2160"/>
        </w:tabs>
        <w:ind w:left="2160" w:hanging="360"/>
      </w:pPr>
      <w:rPr>
        <w:rFonts w:ascii="Wingdings" w:hAnsi="Wingdings"/>
      </w:rPr>
    </w:lvl>
    <w:lvl w:ilvl="3" w:tplc="1C38F6CA">
      <w:start w:val="1"/>
      <w:numFmt w:val="bullet"/>
      <w:lvlText w:val=""/>
      <w:lvlJc w:val="left"/>
      <w:pPr>
        <w:tabs>
          <w:tab w:val="num" w:pos="2880"/>
        </w:tabs>
        <w:ind w:left="2880" w:hanging="360"/>
      </w:pPr>
      <w:rPr>
        <w:rFonts w:ascii="Symbol" w:hAnsi="Symbol"/>
      </w:rPr>
    </w:lvl>
    <w:lvl w:ilvl="4" w:tplc="3F62F79C">
      <w:start w:val="1"/>
      <w:numFmt w:val="bullet"/>
      <w:lvlText w:val="o"/>
      <w:lvlJc w:val="left"/>
      <w:pPr>
        <w:tabs>
          <w:tab w:val="num" w:pos="3600"/>
        </w:tabs>
        <w:ind w:left="3600" w:hanging="360"/>
      </w:pPr>
      <w:rPr>
        <w:rFonts w:ascii="Courier New" w:hAnsi="Courier New"/>
      </w:rPr>
    </w:lvl>
    <w:lvl w:ilvl="5" w:tplc="D9FE7554">
      <w:start w:val="1"/>
      <w:numFmt w:val="bullet"/>
      <w:lvlText w:val=""/>
      <w:lvlJc w:val="left"/>
      <w:pPr>
        <w:tabs>
          <w:tab w:val="num" w:pos="4320"/>
        </w:tabs>
        <w:ind w:left="4320" w:hanging="360"/>
      </w:pPr>
      <w:rPr>
        <w:rFonts w:ascii="Wingdings" w:hAnsi="Wingdings"/>
      </w:rPr>
    </w:lvl>
    <w:lvl w:ilvl="6" w:tplc="AE50CF06">
      <w:start w:val="1"/>
      <w:numFmt w:val="bullet"/>
      <w:lvlText w:val=""/>
      <w:lvlJc w:val="left"/>
      <w:pPr>
        <w:tabs>
          <w:tab w:val="num" w:pos="5040"/>
        </w:tabs>
        <w:ind w:left="5040" w:hanging="360"/>
      </w:pPr>
      <w:rPr>
        <w:rFonts w:ascii="Symbol" w:hAnsi="Symbol"/>
      </w:rPr>
    </w:lvl>
    <w:lvl w:ilvl="7" w:tplc="A99A0980">
      <w:start w:val="1"/>
      <w:numFmt w:val="bullet"/>
      <w:lvlText w:val="o"/>
      <w:lvlJc w:val="left"/>
      <w:pPr>
        <w:tabs>
          <w:tab w:val="num" w:pos="5760"/>
        </w:tabs>
        <w:ind w:left="5760" w:hanging="360"/>
      </w:pPr>
      <w:rPr>
        <w:rFonts w:ascii="Courier New" w:hAnsi="Courier New"/>
      </w:rPr>
    </w:lvl>
    <w:lvl w:ilvl="8" w:tplc="D756784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A5C107A">
      <w:start w:val="1"/>
      <w:numFmt w:val="bullet"/>
      <w:lvlText w:val=""/>
      <w:lvlJc w:val="left"/>
      <w:pPr>
        <w:ind w:left="720" w:hanging="360"/>
      </w:pPr>
      <w:rPr>
        <w:rFonts w:ascii="Symbol" w:hAnsi="Symbol"/>
      </w:rPr>
    </w:lvl>
    <w:lvl w:ilvl="1" w:tplc="9E1E508A">
      <w:start w:val="1"/>
      <w:numFmt w:val="bullet"/>
      <w:lvlText w:val="o"/>
      <w:lvlJc w:val="left"/>
      <w:pPr>
        <w:tabs>
          <w:tab w:val="num" w:pos="1440"/>
        </w:tabs>
        <w:ind w:left="1440" w:hanging="360"/>
      </w:pPr>
      <w:rPr>
        <w:rFonts w:ascii="Courier New" w:hAnsi="Courier New"/>
      </w:rPr>
    </w:lvl>
    <w:lvl w:ilvl="2" w:tplc="5672B260">
      <w:start w:val="1"/>
      <w:numFmt w:val="bullet"/>
      <w:lvlText w:val=""/>
      <w:lvlJc w:val="left"/>
      <w:pPr>
        <w:tabs>
          <w:tab w:val="num" w:pos="2160"/>
        </w:tabs>
        <w:ind w:left="2160" w:hanging="360"/>
      </w:pPr>
      <w:rPr>
        <w:rFonts w:ascii="Wingdings" w:hAnsi="Wingdings"/>
      </w:rPr>
    </w:lvl>
    <w:lvl w:ilvl="3" w:tplc="792E3B00">
      <w:start w:val="1"/>
      <w:numFmt w:val="bullet"/>
      <w:lvlText w:val=""/>
      <w:lvlJc w:val="left"/>
      <w:pPr>
        <w:tabs>
          <w:tab w:val="num" w:pos="2880"/>
        </w:tabs>
        <w:ind w:left="2880" w:hanging="360"/>
      </w:pPr>
      <w:rPr>
        <w:rFonts w:ascii="Symbol" w:hAnsi="Symbol"/>
      </w:rPr>
    </w:lvl>
    <w:lvl w:ilvl="4" w:tplc="ECE248B8">
      <w:start w:val="1"/>
      <w:numFmt w:val="bullet"/>
      <w:lvlText w:val="o"/>
      <w:lvlJc w:val="left"/>
      <w:pPr>
        <w:tabs>
          <w:tab w:val="num" w:pos="3600"/>
        </w:tabs>
        <w:ind w:left="3600" w:hanging="360"/>
      </w:pPr>
      <w:rPr>
        <w:rFonts w:ascii="Courier New" w:hAnsi="Courier New"/>
      </w:rPr>
    </w:lvl>
    <w:lvl w:ilvl="5" w:tplc="13FE4044">
      <w:start w:val="1"/>
      <w:numFmt w:val="bullet"/>
      <w:lvlText w:val=""/>
      <w:lvlJc w:val="left"/>
      <w:pPr>
        <w:tabs>
          <w:tab w:val="num" w:pos="4320"/>
        </w:tabs>
        <w:ind w:left="4320" w:hanging="360"/>
      </w:pPr>
      <w:rPr>
        <w:rFonts w:ascii="Wingdings" w:hAnsi="Wingdings"/>
      </w:rPr>
    </w:lvl>
    <w:lvl w:ilvl="6" w:tplc="E9C275BE">
      <w:start w:val="1"/>
      <w:numFmt w:val="bullet"/>
      <w:lvlText w:val=""/>
      <w:lvlJc w:val="left"/>
      <w:pPr>
        <w:tabs>
          <w:tab w:val="num" w:pos="5040"/>
        </w:tabs>
        <w:ind w:left="5040" w:hanging="360"/>
      </w:pPr>
      <w:rPr>
        <w:rFonts w:ascii="Symbol" w:hAnsi="Symbol"/>
      </w:rPr>
    </w:lvl>
    <w:lvl w:ilvl="7" w:tplc="7E5C2D82">
      <w:start w:val="1"/>
      <w:numFmt w:val="bullet"/>
      <w:lvlText w:val="o"/>
      <w:lvlJc w:val="left"/>
      <w:pPr>
        <w:tabs>
          <w:tab w:val="num" w:pos="5760"/>
        </w:tabs>
        <w:ind w:left="5760" w:hanging="360"/>
      </w:pPr>
      <w:rPr>
        <w:rFonts w:ascii="Courier New" w:hAnsi="Courier New"/>
      </w:rPr>
    </w:lvl>
    <w:lvl w:ilvl="8" w:tplc="630C58E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774A242">
      <w:start w:val="1"/>
      <w:numFmt w:val="bullet"/>
      <w:lvlText w:val=""/>
      <w:lvlJc w:val="left"/>
      <w:pPr>
        <w:ind w:left="720" w:hanging="360"/>
      </w:pPr>
      <w:rPr>
        <w:rFonts w:ascii="Symbol" w:hAnsi="Symbol"/>
      </w:rPr>
    </w:lvl>
    <w:lvl w:ilvl="1" w:tplc="3DC62AE2">
      <w:start w:val="1"/>
      <w:numFmt w:val="bullet"/>
      <w:lvlText w:val="o"/>
      <w:lvlJc w:val="left"/>
      <w:pPr>
        <w:tabs>
          <w:tab w:val="num" w:pos="1440"/>
        </w:tabs>
        <w:ind w:left="1440" w:hanging="360"/>
      </w:pPr>
      <w:rPr>
        <w:rFonts w:ascii="Courier New" w:hAnsi="Courier New"/>
      </w:rPr>
    </w:lvl>
    <w:lvl w:ilvl="2" w:tplc="8C7A94A6">
      <w:start w:val="1"/>
      <w:numFmt w:val="bullet"/>
      <w:lvlText w:val=""/>
      <w:lvlJc w:val="left"/>
      <w:pPr>
        <w:tabs>
          <w:tab w:val="num" w:pos="2160"/>
        </w:tabs>
        <w:ind w:left="2160" w:hanging="360"/>
      </w:pPr>
      <w:rPr>
        <w:rFonts w:ascii="Wingdings" w:hAnsi="Wingdings"/>
      </w:rPr>
    </w:lvl>
    <w:lvl w:ilvl="3" w:tplc="0F3A86C8">
      <w:start w:val="1"/>
      <w:numFmt w:val="bullet"/>
      <w:lvlText w:val=""/>
      <w:lvlJc w:val="left"/>
      <w:pPr>
        <w:tabs>
          <w:tab w:val="num" w:pos="2880"/>
        </w:tabs>
        <w:ind w:left="2880" w:hanging="360"/>
      </w:pPr>
      <w:rPr>
        <w:rFonts w:ascii="Symbol" w:hAnsi="Symbol"/>
      </w:rPr>
    </w:lvl>
    <w:lvl w:ilvl="4" w:tplc="1898E214">
      <w:start w:val="1"/>
      <w:numFmt w:val="bullet"/>
      <w:lvlText w:val="o"/>
      <w:lvlJc w:val="left"/>
      <w:pPr>
        <w:tabs>
          <w:tab w:val="num" w:pos="3600"/>
        </w:tabs>
        <w:ind w:left="3600" w:hanging="360"/>
      </w:pPr>
      <w:rPr>
        <w:rFonts w:ascii="Courier New" w:hAnsi="Courier New"/>
      </w:rPr>
    </w:lvl>
    <w:lvl w:ilvl="5" w:tplc="C8CA7C06">
      <w:start w:val="1"/>
      <w:numFmt w:val="bullet"/>
      <w:lvlText w:val=""/>
      <w:lvlJc w:val="left"/>
      <w:pPr>
        <w:tabs>
          <w:tab w:val="num" w:pos="4320"/>
        </w:tabs>
        <w:ind w:left="4320" w:hanging="360"/>
      </w:pPr>
      <w:rPr>
        <w:rFonts w:ascii="Wingdings" w:hAnsi="Wingdings"/>
      </w:rPr>
    </w:lvl>
    <w:lvl w:ilvl="6" w:tplc="8E1E7A56">
      <w:start w:val="1"/>
      <w:numFmt w:val="bullet"/>
      <w:lvlText w:val=""/>
      <w:lvlJc w:val="left"/>
      <w:pPr>
        <w:tabs>
          <w:tab w:val="num" w:pos="5040"/>
        </w:tabs>
        <w:ind w:left="5040" w:hanging="360"/>
      </w:pPr>
      <w:rPr>
        <w:rFonts w:ascii="Symbol" w:hAnsi="Symbol"/>
      </w:rPr>
    </w:lvl>
    <w:lvl w:ilvl="7" w:tplc="AA8E96C6">
      <w:start w:val="1"/>
      <w:numFmt w:val="bullet"/>
      <w:lvlText w:val="o"/>
      <w:lvlJc w:val="left"/>
      <w:pPr>
        <w:tabs>
          <w:tab w:val="num" w:pos="5760"/>
        </w:tabs>
        <w:ind w:left="5760" w:hanging="360"/>
      </w:pPr>
      <w:rPr>
        <w:rFonts w:ascii="Courier New" w:hAnsi="Courier New"/>
      </w:rPr>
    </w:lvl>
    <w:lvl w:ilvl="8" w:tplc="ACCC7B2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1206E6C">
      <w:start w:val="1"/>
      <w:numFmt w:val="bullet"/>
      <w:lvlText w:val=""/>
      <w:lvlJc w:val="left"/>
      <w:pPr>
        <w:ind w:left="720" w:hanging="360"/>
      </w:pPr>
      <w:rPr>
        <w:rFonts w:ascii="Symbol" w:hAnsi="Symbol"/>
      </w:rPr>
    </w:lvl>
    <w:lvl w:ilvl="1" w:tplc="AE68650C">
      <w:start w:val="1"/>
      <w:numFmt w:val="bullet"/>
      <w:lvlText w:val="o"/>
      <w:lvlJc w:val="left"/>
      <w:pPr>
        <w:tabs>
          <w:tab w:val="num" w:pos="1440"/>
        </w:tabs>
        <w:ind w:left="1440" w:hanging="360"/>
      </w:pPr>
      <w:rPr>
        <w:rFonts w:ascii="Courier New" w:hAnsi="Courier New"/>
      </w:rPr>
    </w:lvl>
    <w:lvl w:ilvl="2" w:tplc="134492C6">
      <w:start w:val="1"/>
      <w:numFmt w:val="bullet"/>
      <w:lvlText w:val=""/>
      <w:lvlJc w:val="left"/>
      <w:pPr>
        <w:tabs>
          <w:tab w:val="num" w:pos="2160"/>
        </w:tabs>
        <w:ind w:left="2160" w:hanging="360"/>
      </w:pPr>
      <w:rPr>
        <w:rFonts w:ascii="Wingdings" w:hAnsi="Wingdings"/>
      </w:rPr>
    </w:lvl>
    <w:lvl w:ilvl="3" w:tplc="50343918">
      <w:start w:val="1"/>
      <w:numFmt w:val="bullet"/>
      <w:lvlText w:val=""/>
      <w:lvlJc w:val="left"/>
      <w:pPr>
        <w:tabs>
          <w:tab w:val="num" w:pos="2880"/>
        </w:tabs>
        <w:ind w:left="2880" w:hanging="360"/>
      </w:pPr>
      <w:rPr>
        <w:rFonts w:ascii="Symbol" w:hAnsi="Symbol"/>
      </w:rPr>
    </w:lvl>
    <w:lvl w:ilvl="4" w:tplc="C6D8FB18">
      <w:start w:val="1"/>
      <w:numFmt w:val="bullet"/>
      <w:lvlText w:val="o"/>
      <w:lvlJc w:val="left"/>
      <w:pPr>
        <w:tabs>
          <w:tab w:val="num" w:pos="3600"/>
        </w:tabs>
        <w:ind w:left="3600" w:hanging="360"/>
      </w:pPr>
      <w:rPr>
        <w:rFonts w:ascii="Courier New" w:hAnsi="Courier New"/>
      </w:rPr>
    </w:lvl>
    <w:lvl w:ilvl="5" w:tplc="5ADAFA1C">
      <w:start w:val="1"/>
      <w:numFmt w:val="bullet"/>
      <w:lvlText w:val=""/>
      <w:lvlJc w:val="left"/>
      <w:pPr>
        <w:tabs>
          <w:tab w:val="num" w:pos="4320"/>
        </w:tabs>
        <w:ind w:left="4320" w:hanging="360"/>
      </w:pPr>
      <w:rPr>
        <w:rFonts w:ascii="Wingdings" w:hAnsi="Wingdings"/>
      </w:rPr>
    </w:lvl>
    <w:lvl w:ilvl="6" w:tplc="AF167F78">
      <w:start w:val="1"/>
      <w:numFmt w:val="bullet"/>
      <w:lvlText w:val=""/>
      <w:lvlJc w:val="left"/>
      <w:pPr>
        <w:tabs>
          <w:tab w:val="num" w:pos="5040"/>
        </w:tabs>
        <w:ind w:left="5040" w:hanging="360"/>
      </w:pPr>
      <w:rPr>
        <w:rFonts w:ascii="Symbol" w:hAnsi="Symbol"/>
      </w:rPr>
    </w:lvl>
    <w:lvl w:ilvl="7" w:tplc="B59E06B8">
      <w:start w:val="1"/>
      <w:numFmt w:val="bullet"/>
      <w:lvlText w:val="o"/>
      <w:lvlJc w:val="left"/>
      <w:pPr>
        <w:tabs>
          <w:tab w:val="num" w:pos="5760"/>
        </w:tabs>
        <w:ind w:left="5760" w:hanging="360"/>
      </w:pPr>
      <w:rPr>
        <w:rFonts w:ascii="Courier New" w:hAnsi="Courier New"/>
      </w:rPr>
    </w:lvl>
    <w:lvl w:ilvl="8" w:tplc="104C962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3A445DC">
      <w:start w:val="1"/>
      <w:numFmt w:val="bullet"/>
      <w:lvlText w:val=""/>
      <w:lvlJc w:val="left"/>
      <w:pPr>
        <w:ind w:left="720" w:hanging="360"/>
      </w:pPr>
      <w:rPr>
        <w:rFonts w:ascii="Symbol" w:hAnsi="Symbol"/>
      </w:rPr>
    </w:lvl>
    <w:lvl w:ilvl="1" w:tplc="86C8154A">
      <w:start w:val="1"/>
      <w:numFmt w:val="bullet"/>
      <w:lvlText w:val="o"/>
      <w:lvlJc w:val="left"/>
      <w:pPr>
        <w:tabs>
          <w:tab w:val="num" w:pos="1440"/>
        </w:tabs>
        <w:ind w:left="1440" w:hanging="360"/>
      </w:pPr>
      <w:rPr>
        <w:rFonts w:ascii="Courier New" w:hAnsi="Courier New"/>
      </w:rPr>
    </w:lvl>
    <w:lvl w:ilvl="2" w:tplc="10701E3E">
      <w:start w:val="1"/>
      <w:numFmt w:val="bullet"/>
      <w:lvlText w:val=""/>
      <w:lvlJc w:val="left"/>
      <w:pPr>
        <w:tabs>
          <w:tab w:val="num" w:pos="2160"/>
        </w:tabs>
        <w:ind w:left="2160" w:hanging="360"/>
      </w:pPr>
      <w:rPr>
        <w:rFonts w:ascii="Wingdings" w:hAnsi="Wingdings"/>
      </w:rPr>
    </w:lvl>
    <w:lvl w:ilvl="3" w:tplc="7E7E2706">
      <w:start w:val="1"/>
      <w:numFmt w:val="bullet"/>
      <w:lvlText w:val=""/>
      <w:lvlJc w:val="left"/>
      <w:pPr>
        <w:tabs>
          <w:tab w:val="num" w:pos="2880"/>
        </w:tabs>
        <w:ind w:left="2880" w:hanging="360"/>
      </w:pPr>
      <w:rPr>
        <w:rFonts w:ascii="Symbol" w:hAnsi="Symbol"/>
      </w:rPr>
    </w:lvl>
    <w:lvl w:ilvl="4" w:tplc="8E5C0A1C">
      <w:start w:val="1"/>
      <w:numFmt w:val="bullet"/>
      <w:lvlText w:val="o"/>
      <w:lvlJc w:val="left"/>
      <w:pPr>
        <w:tabs>
          <w:tab w:val="num" w:pos="3600"/>
        </w:tabs>
        <w:ind w:left="3600" w:hanging="360"/>
      </w:pPr>
      <w:rPr>
        <w:rFonts w:ascii="Courier New" w:hAnsi="Courier New"/>
      </w:rPr>
    </w:lvl>
    <w:lvl w:ilvl="5" w:tplc="3162D59A">
      <w:start w:val="1"/>
      <w:numFmt w:val="bullet"/>
      <w:lvlText w:val=""/>
      <w:lvlJc w:val="left"/>
      <w:pPr>
        <w:tabs>
          <w:tab w:val="num" w:pos="4320"/>
        </w:tabs>
        <w:ind w:left="4320" w:hanging="360"/>
      </w:pPr>
      <w:rPr>
        <w:rFonts w:ascii="Wingdings" w:hAnsi="Wingdings"/>
      </w:rPr>
    </w:lvl>
    <w:lvl w:ilvl="6" w:tplc="EDCC5B32">
      <w:start w:val="1"/>
      <w:numFmt w:val="bullet"/>
      <w:lvlText w:val=""/>
      <w:lvlJc w:val="left"/>
      <w:pPr>
        <w:tabs>
          <w:tab w:val="num" w:pos="5040"/>
        </w:tabs>
        <w:ind w:left="5040" w:hanging="360"/>
      </w:pPr>
      <w:rPr>
        <w:rFonts w:ascii="Symbol" w:hAnsi="Symbol"/>
      </w:rPr>
    </w:lvl>
    <w:lvl w:ilvl="7" w:tplc="16E84838">
      <w:start w:val="1"/>
      <w:numFmt w:val="bullet"/>
      <w:lvlText w:val="o"/>
      <w:lvlJc w:val="left"/>
      <w:pPr>
        <w:tabs>
          <w:tab w:val="num" w:pos="5760"/>
        </w:tabs>
        <w:ind w:left="5760" w:hanging="360"/>
      </w:pPr>
      <w:rPr>
        <w:rFonts w:ascii="Courier New" w:hAnsi="Courier New"/>
      </w:rPr>
    </w:lvl>
    <w:lvl w:ilvl="8" w:tplc="00AACDE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F185ACC">
      <w:start w:val="1"/>
      <w:numFmt w:val="bullet"/>
      <w:lvlText w:val=""/>
      <w:lvlJc w:val="left"/>
      <w:pPr>
        <w:ind w:left="720" w:hanging="360"/>
      </w:pPr>
      <w:rPr>
        <w:rFonts w:ascii="Symbol" w:hAnsi="Symbol"/>
      </w:rPr>
    </w:lvl>
    <w:lvl w:ilvl="1" w:tplc="B0449716">
      <w:start w:val="1"/>
      <w:numFmt w:val="bullet"/>
      <w:lvlText w:val="o"/>
      <w:lvlJc w:val="left"/>
      <w:pPr>
        <w:tabs>
          <w:tab w:val="num" w:pos="1440"/>
        </w:tabs>
        <w:ind w:left="1440" w:hanging="360"/>
      </w:pPr>
      <w:rPr>
        <w:rFonts w:ascii="Courier New" w:hAnsi="Courier New"/>
      </w:rPr>
    </w:lvl>
    <w:lvl w:ilvl="2" w:tplc="BD62CE8C">
      <w:start w:val="1"/>
      <w:numFmt w:val="bullet"/>
      <w:lvlText w:val=""/>
      <w:lvlJc w:val="left"/>
      <w:pPr>
        <w:tabs>
          <w:tab w:val="num" w:pos="2160"/>
        </w:tabs>
        <w:ind w:left="2160" w:hanging="360"/>
      </w:pPr>
      <w:rPr>
        <w:rFonts w:ascii="Wingdings" w:hAnsi="Wingdings"/>
      </w:rPr>
    </w:lvl>
    <w:lvl w:ilvl="3" w:tplc="697C4B44">
      <w:start w:val="1"/>
      <w:numFmt w:val="bullet"/>
      <w:lvlText w:val=""/>
      <w:lvlJc w:val="left"/>
      <w:pPr>
        <w:tabs>
          <w:tab w:val="num" w:pos="2880"/>
        </w:tabs>
        <w:ind w:left="2880" w:hanging="360"/>
      </w:pPr>
      <w:rPr>
        <w:rFonts w:ascii="Symbol" w:hAnsi="Symbol"/>
      </w:rPr>
    </w:lvl>
    <w:lvl w:ilvl="4" w:tplc="E21CE9AA">
      <w:start w:val="1"/>
      <w:numFmt w:val="bullet"/>
      <w:lvlText w:val="o"/>
      <w:lvlJc w:val="left"/>
      <w:pPr>
        <w:tabs>
          <w:tab w:val="num" w:pos="3600"/>
        </w:tabs>
        <w:ind w:left="3600" w:hanging="360"/>
      </w:pPr>
      <w:rPr>
        <w:rFonts w:ascii="Courier New" w:hAnsi="Courier New"/>
      </w:rPr>
    </w:lvl>
    <w:lvl w:ilvl="5" w:tplc="E12C121A">
      <w:start w:val="1"/>
      <w:numFmt w:val="bullet"/>
      <w:lvlText w:val=""/>
      <w:lvlJc w:val="left"/>
      <w:pPr>
        <w:tabs>
          <w:tab w:val="num" w:pos="4320"/>
        </w:tabs>
        <w:ind w:left="4320" w:hanging="360"/>
      </w:pPr>
      <w:rPr>
        <w:rFonts w:ascii="Wingdings" w:hAnsi="Wingdings"/>
      </w:rPr>
    </w:lvl>
    <w:lvl w:ilvl="6" w:tplc="DB3E6FD6">
      <w:start w:val="1"/>
      <w:numFmt w:val="bullet"/>
      <w:lvlText w:val=""/>
      <w:lvlJc w:val="left"/>
      <w:pPr>
        <w:tabs>
          <w:tab w:val="num" w:pos="5040"/>
        </w:tabs>
        <w:ind w:left="5040" w:hanging="360"/>
      </w:pPr>
      <w:rPr>
        <w:rFonts w:ascii="Symbol" w:hAnsi="Symbol"/>
      </w:rPr>
    </w:lvl>
    <w:lvl w:ilvl="7" w:tplc="CF36EE44">
      <w:start w:val="1"/>
      <w:numFmt w:val="bullet"/>
      <w:lvlText w:val="o"/>
      <w:lvlJc w:val="left"/>
      <w:pPr>
        <w:tabs>
          <w:tab w:val="num" w:pos="5760"/>
        </w:tabs>
        <w:ind w:left="5760" w:hanging="360"/>
      </w:pPr>
      <w:rPr>
        <w:rFonts w:ascii="Courier New" w:hAnsi="Courier New"/>
      </w:rPr>
    </w:lvl>
    <w:lvl w:ilvl="8" w:tplc="40AEB62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C28AC20">
      <w:start w:val="1"/>
      <w:numFmt w:val="bullet"/>
      <w:lvlText w:val=""/>
      <w:lvlJc w:val="left"/>
      <w:pPr>
        <w:ind w:left="720" w:hanging="360"/>
      </w:pPr>
      <w:rPr>
        <w:rFonts w:ascii="Symbol" w:hAnsi="Symbol"/>
      </w:rPr>
    </w:lvl>
    <w:lvl w:ilvl="1" w:tplc="BF907A2E">
      <w:start w:val="1"/>
      <w:numFmt w:val="bullet"/>
      <w:lvlText w:val="o"/>
      <w:lvlJc w:val="left"/>
      <w:pPr>
        <w:tabs>
          <w:tab w:val="num" w:pos="1440"/>
        </w:tabs>
        <w:ind w:left="1440" w:hanging="360"/>
      </w:pPr>
      <w:rPr>
        <w:rFonts w:ascii="Courier New" w:hAnsi="Courier New"/>
      </w:rPr>
    </w:lvl>
    <w:lvl w:ilvl="2" w:tplc="96E2CE88">
      <w:start w:val="1"/>
      <w:numFmt w:val="bullet"/>
      <w:lvlText w:val=""/>
      <w:lvlJc w:val="left"/>
      <w:pPr>
        <w:tabs>
          <w:tab w:val="num" w:pos="2160"/>
        </w:tabs>
        <w:ind w:left="2160" w:hanging="360"/>
      </w:pPr>
      <w:rPr>
        <w:rFonts w:ascii="Wingdings" w:hAnsi="Wingdings"/>
      </w:rPr>
    </w:lvl>
    <w:lvl w:ilvl="3" w:tplc="C56AF648">
      <w:start w:val="1"/>
      <w:numFmt w:val="bullet"/>
      <w:lvlText w:val=""/>
      <w:lvlJc w:val="left"/>
      <w:pPr>
        <w:tabs>
          <w:tab w:val="num" w:pos="2880"/>
        </w:tabs>
        <w:ind w:left="2880" w:hanging="360"/>
      </w:pPr>
      <w:rPr>
        <w:rFonts w:ascii="Symbol" w:hAnsi="Symbol"/>
      </w:rPr>
    </w:lvl>
    <w:lvl w:ilvl="4" w:tplc="B3B2383C">
      <w:start w:val="1"/>
      <w:numFmt w:val="bullet"/>
      <w:lvlText w:val="o"/>
      <w:lvlJc w:val="left"/>
      <w:pPr>
        <w:tabs>
          <w:tab w:val="num" w:pos="3600"/>
        </w:tabs>
        <w:ind w:left="3600" w:hanging="360"/>
      </w:pPr>
      <w:rPr>
        <w:rFonts w:ascii="Courier New" w:hAnsi="Courier New"/>
      </w:rPr>
    </w:lvl>
    <w:lvl w:ilvl="5" w:tplc="9E246554">
      <w:start w:val="1"/>
      <w:numFmt w:val="bullet"/>
      <w:lvlText w:val=""/>
      <w:lvlJc w:val="left"/>
      <w:pPr>
        <w:tabs>
          <w:tab w:val="num" w:pos="4320"/>
        </w:tabs>
        <w:ind w:left="4320" w:hanging="360"/>
      </w:pPr>
      <w:rPr>
        <w:rFonts w:ascii="Wingdings" w:hAnsi="Wingdings"/>
      </w:rPr>
    </w:lvl>
    <w:lvl w:ilvl="6" w:tplc="B9E653A4">
      <w:start w:val="1"/>
      <w:numFmt w:val="bullet"/>
      <w:lvlText w:val=""/>
      <w:lvlJc w:val="left"/>
      <w:pPr>
        <w:tabs>
          <w:tab w:val="num" w:pos="5040"/>
        </w:tabs>
        <w:ind w:left="5040" w:hanging="360"/>
      </w:pPr>
      <w:rPr>
        <w:rFonts w:ascii="Symbol" w:hAnsi="Symbol"/>
      </w:rPr>
    </w:lvl>
    <w:lvl w:ilvl="7" w:tplc="23CCAEAA">
      <w:start w:val="1"/>
      <w:numFmt w:val="bullet"/>
      <w:lvlText w:val="o"/>
      <w:lvlJc w:val="left"/>
      <w:pPr>
        <w:tabs>
          <w:tab w:val="num" w:pos="5760"/>
        </w:tabs>
        <w:ind w:left="5760" w:hanging="360"/>
      </w:pPr>
      <w:rPr>
        <w:rFonts w:ascii="Courier New" w:hAnsi="Courier New"/>
      </w:rPr>
    </w:lvl>
    <w:lvl w:ilvl="8" w:tplc="57A0F9D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C6C61E8A">
      <w:start w:val="1"/>
      <w:numFmt w:val="bullet"/>
      <w:lvlText w:val=""/>
      <w:lvlJc w:val="left"/>
      <w:pPr>
        <w:ind w:left="720" w:hanging="360"/>
      </w:pPr>
      <w:rPr>
        <w:rFonts w:ascii="Symbol" w:hAnsi="Symbol"/>
      </w:rPr>
    </w:lvl>
    <w:lvl w:ilvl="1" w:tplc="F984C178">
      <w:start w:val="1"/>
      <w:numFmt w:val="bullet"/>
      <w:lvlText w:val="o"/>
      <w:lvlJc w:val="left"/>
      <w:pPr>
        <w:tabs>
          <w:tab w:val="num" w:pos="1440"/>
        </w:tabs>
        <w:ind w:left="1440" w:hanging="360"/>
      </w:pPr>
      <w:rPr>
        <w:rFonts w:ascii="Courier New" w:hAnsi="Courier New"/>
      </w:rPr>
    </w:lvl>
    <w:lvl w:ilvl="2" w:tplc="D4F43FF4">
      <w:start w:val="1"/>
      <w:numFmt w:val="bullet"/>
      <w:lvlText w:val=""/>
      <w:lvlJc w:val="left"/>
      <w:pPr>
        <w:tabs>
          <w:tab w:val="num" w:pos="2160"/>
        </w:tabs>
        <w:ind w:left="2160" w:hanging="360"/>
      </w:pPr>
      <w:rPr>
        <w:rFonts w:ascii="Wingdings" w:hAnsi="Wingdings"/>
      </w:rPr>
    </w:lvl>
    <w:lvl w:ilvl="3" w:tplc="F63044EA">
      <w:start w:val="1"/>
      <w:numFmt w:val="bullet"/>
      <w:lvlText w:val=""/>
      <w:lvlJc w:val="left"/>
      <w:pPr>
        <w:tabs>
          <w:tab w:val="num" w:pos="2880"/>
        </w:tabs>
        <w:ind w:left="2880" w:hanging="360"/>
      </w:pPr>
      <w:rPr>
        <w:rFonts w:ascii="Symbol" w:hAnsi="Symbol"/>
      </w:rPr>
    </w:lvl>
    <w:lvl w:ilvl="4" w:tplc="3EDE541A">
      <w:start w:val="1"/>
      <w:numFmt w:val="bullet"/>
      <w:lvlText w:val="o"/>
      <w:lvlJc w:val="left"/>
      <w:pPr>
        <w:tabs>
          <w:tab w:val="num" w:pos="3600"/>
        </w:tabs>
        <w:ind w:left="3600" w:hanging="360"/>
      </w:pPr>
      <w:rPr>
        <w:rFonts w:ascii="Courier New" w:hAnsi="Courier New"/>
      </w:rPr>
    </w:lvl>
    <w:lvl w:ilvl="5" w:tplc="D3BE9CAC">
      <w:start w:val="1"/>
      <w:numFmt w:val="bullet"/>
      <w:lvlText w:val=""/>
      <w:lvlJc w:val="left"/>
      <w:pPr>
        <w:tabs>
          <w:tab w:val="num" w:pos="4320"/>
        </w:tabs>
        <w:ind w:left="4320" w:hanging="360"/>
      </w:pPr>
      <w:rPr>
        <w:rFonts w:ascii="Wingdings" w:hAnsi="Wingdings"/>
      </w:rPr>
    </w:lvl>
    <w:lvl w:ilvl="6" w:tplc="EDB6F0E6">
      <w:start w:val="1"/>
      <w:numFmt w:val="bullet"/>
      <w:lvlText w:val=""/>
      <w:lvlJc w:val="left"/>
      <w:pPr>
        <w:tabs>
          <w:tab w:val="num" w:pos="5040"/>
        </w:tabs>
        <w:ind w:left="5040" w:hanging="360"/>
      </w:pPr>
      <w:rPr>
        <w:rFonts w:ascii="Symbol" w:hAnsi="Symbol"/>
      </w:rPr>
    </w:lvl>
    <w:lvl w:ilvl="7" w:tplc="2610BAD0">
      <w:start w:val="1"/>
      <w:numFmt w:val="bullet"/>
      <w:lvlText w:val="o"/>
      <w:lvlJc w:val="left"/>
      <w:pPr>
        <w:tabs>
          <w:tab w:val="num" w:pos="5760"/>
        </w:tabs>
        <w:ind w:left="5760" w:hanging="360"/>
      </w:pPr>
      <w:rPr>
        <w:rFonts w:ascii="Courier New" w:hAnsi="Courier New"/>
      </w:rPr>
    </w:lvl>
    <w:lvl w:ilvl="8" w:tplc="2EA2615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138A660">
      <w:start w:val="1"/>
      <w:numFmt w:val="bullet"/>
      <w:lvlText w:val=""/>
      <w:lvlJc w:val="left"/>
      <w:pPr>
        <w:ind w:left="720" w:hanging="360"/>
      </w:pPr>
      <w:rPr>
        <w:rFonts w:ascii="Symbol" w:hAnsi="Symbol"/>
      </w:rPr>
    </w:lvl>
    <w:lvl w:ilvl="1" w:tplc="3C2CB706">
      <w:start w:val="1"/>
      <w:numFmt w:val="bullet"/>
      <w:lvlText w:val="o"/>
      <w:lvlJc w:val="left"/>
      <w:pPr>
        <w:tabs>
          <w:tab w:val="num" w:pos="1440"/>
        </w:tabs>
        <w:ind w:left="1440" w:hanging="360"/>
      </w:pPr>
      <w:rPr>
        <w:rFonts w:ascii="Courier New" w:hAnsi="Courier New"/>
      </w:rPr>
    </w:lvl>
    <w:lvl w:ilvl="2" w:tplc="D918F408">
      <w:start w:val="1"/>
      <w:numFmt w:val="bullet"/>
      <w:lvlText w:val=""/>
      <w:lvlJc w:val="left"/>
      <w:pPr>
        <w:tabs>
          <w:tab w:val="num" w:pos="2160"/>
        </w:tabs>
        <w:ind w:left="2160" w:hanging="360"/>
      </w:pPr>
      <w:rPr>
        <w:rFonts w:ascii="Wingdings" w:hAnsi="Wingdings"/>
      </w:rPr>
    </w:lvl>
    <w:lvl w:ilvl="3" w:tplc="8B801B1E">
      <w:start w:val="1"/>
      <w:numFmt w:val="bullet"/>
      <w:lvlText w:val=""/>
      <w:lvlJc w:val="left"/>
      <w:pPr>
        <w:tabs>
          <w:tab w:val="num" w:pos="2880"/>
        </w:tabs>
        <w:ind w:left="2880" w:hanging="360"/>
      </w:pPr>
      <w:rPr>
        <w:rFonts w:ascii="Symbol" w:hAnsi="Symbol"/>
      </w:rPr>
    </w:lvl>
    <w:lvl w:ilvl="4" w:tplc="D28E4806">
      <w:start w:val="1"/>
      <w:numFmt w:val="bullet"/>
      <w:lvlText w:val="o"/>
      <w:lvlJc w:val="left"/>
      <w:pPr>
        <w:tabs>
          <w:tab w:val="num" w:pos="3600"/>
        </w:tabs>
        <w:ind w:left="3600" w:hanging="360"/>
      </w:pPr>
      <w:rPr>
        <w:rFonts w:ascii="Courier New" w:hAnsi="Courier New"/>
      </w:rPr>
    </w:lvl>
    <w:lvl w:ilvl="5" w:tplc="A1B64C88">
      <w:start w:val="1"/>
      <w:numFmt w:val="bullet"/>
      <w:lvlText w:val=""/>
      <w:lvlJc w:val="left"/>
      <w:pPr>
        <w:tabs>
          <w:tab w:val="num" w:pos="4320"/>
        </w:tabs>
        <w:ind w:left="4320" w:hanging="360"/>
      </w:pPr>
      <w:rPr>
        <w:rFonts w:ascii="Wingdings" w:hAnsi="Wingdings"/>
      </w:rPr>
    </w:lvl>
    <w:lvl w:ilvl="6" w:tplc="681C6352">
      <w:start w:val="1"/>
      <w:numFmt w:val="bullet"/>
      <w:lvlText w:val=""/>
      <w:lvlJc w:val="left"/>
      <w:pPr>
        <w:tabs>
          <w:tab w:val="num" w:pos="5040"/>
        </w:tabs>
        <w:ind w:left="5040" w:hanging="360"/>
      </w:pPr>
      <w:rPr>
        <w:rFonts w:ascii="Symbol" w:hAnsi="Symbol"/>
      </w:rPr>
    </w:lvl>
    <w:lvl w:ilvl="7" w:tplc="D3F26376">
      <w:start w:val="1"/>
      <w:numFmt w:val="bullet"/>
      <w:lvlText w:val="o"/>
      <w:lvlJc w:val="left"/>
      <w:pPr>
        <w:tabs>
          <w:tab w:val="num" w:pos="5760"/>
        </w:tabs>
        <w:ind w:left="5760" w:hanging="360"/>
      </w:pPr>
      <w:rPr>
        <w:rFonts w:ascii="Courier New" w:hAnsi="Courier New"/>
      </w:rPr>
    </w:lvl>
    <w:lvl w:ilvl="8" w:tplc="FBA44A0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E0E44FE0">
      <w:start w:val="1"/>
      <w:numFmt w:val="bullet"/>
      <w:lvlText w:val=""/>
      <w:lvlJc w:val="left"/>
      <w:pPr>
        <w:ind w:left="720" w:hanging="360"/>
      </w:pPr>
      <w:rPr>
        <w:rFonts w:ascii="Symbol" w:hAnsi="Symbol"/>
      </w:rPr>
    </w:lvl>
    <w:lvl w:ilvl="1" w:tplc="D25EEA9A">
      <w:start w:val="1"/>
      <w:numFmt w:val="bullet"/>
      <w:lvlText w:val="o"/>
      <w:lvlJc w:val="left"/>
      <w:pPr>
        <w:tabs>
          <w:tab w:val="num" w:pos="1440"/>
        </w:tabs>
        <w:ind w:left="1440" w:hanging="360"/>
      </w:pPr>
      <w:rPr>
        <w:rFonts w:ascii="Courier New" w:hAnsi="Courier New"/>
      </w:rPr>
    </w:lvl>
    <w:lvl w:ilvl="2" w:tplc="D3ACF926">
      <w:start w:val="1"/>
      <w:numFmt w:val="bullet"/>
      <w:lvlText w:val=""/>
      <w:lvlJc w:val="left"/>
      <w:pPr>
        <w:tabs>
          <w:tab w:val="num" w:pos="2160"/>
        </w:tabs>
        <w:ind w:left="2160" w:hanging="360"/>
      </w:pPr>
      <w:rPr>
        <w:rFonts w:ascii="Wingdings" w:hAnsi="Wingdings"/>
      </w:rPr>
    </w:lvl>
    <w:lvl w:ilvl="3" w:tplc="DC38F1B2">
      <w:start w:val="1"/>
      <w:numFmt w:val="bullet"/>
      <w:lvlText w:val=""/>
      <w:lvlJc w:val="left"/>
      <w:pPr>
        <w:tabs>
          <w:tab w:val="num" w:pos="2880"/>
        </w:tabs>
        <w:ind w:left="2880" w:hanging="360"/>
      </w:pPr>
      <w:rPr>
        <w:rFonts w:ascii="Symbol" w:hAnsi="Symbol"/>
      </w:rPr>
    </w:lvl>
    <w:lvl w:ilvl="4" w:tplc="F66E8C58">
      <w:start w:val="1"/>
      <w:numFmt w:val="bullet"/>
      <w:lvlText w:val="o"/>
      <w:lvlJc w:val="left"/>
      <w:pPr>
        <w:tabs>
          <w:tab w:val="num" w:pos="3600"/>
        </w:tabs>
        <w:ind w:left="3600" w:hanging="360"/>
      </w:pPr>
      <w:rPr>
        <w:rFonts w:ascii="Courier New" w:hAnsi="Courier New"/>
      </w:rPr>
    </w:lvl>
    <w:lvl w:ilvl="5" w:tplc="8236B0E4">
      <w:start w:val="1"/>
      <w:numFmt w:val="bullet"/>
      <w:lvlText w:val=""/>
      <w:lvlJc w:val="left"/>
      <w:pPr>
        <w:tabs>
          <w:tab w:val="num" w:pos="4320"/>
        </w:tabs>
        <w:ind w:left="4320" w:hanging="360"/>
      </w:pPr>
      <w:rPr>
        <w:rFonts w:ascii="Wingdings" w:hAnsi="Wingdings"/>
      </w:rPr>
    </w:lvl>
    <w:lvl w:ilvl="6" w:tplc="B1FA4B30">
      <w:start w:val="1"/>
      <w:numFmt w:val="bullet"/>
      <w:lvlText w:val=""/>
      <w:lvlJc w:val="left"/>
      <w:pPr>
        <w:tabs>
          <w:tab w:val="num" w:pos="5040"/>
        </w:tabs>
        <w:ind w:left="5040" w:hanging="360"/>
      </w:pPr>
      <w:rPr>
        <w:rFonts w:ascii="Symbol" w:hAnsi="Symbol"/>
      </w:rPr>
    </w:lvl>
    <w:lvl w:ilvl="7" w:tplc="04347AF0">
      <w:start w:val="1"/>
      <w:numFmt w:val="bullet"/>
      <w:lvlText w:val="o"/>
      <w:lvlJc w:val="left"/>
      <w:pPr>
        <w:tabs>
          <w:tab w:val="num" w:pos="5760"/>
        </w:tabs>
        <w:ind w:left="5760" w:hanging="360"/>
      </w:pPr>
      <w:rPr>
        <w:rFonts w:ascii="Courier New" w:hAnsi="Courier New"/>
      </w:rPr>
    </w:lvl>
    <w:lvl w:ilvl="8" w:tplc="CDA01BC6">
      <w:start w:val="1"/>
      <w:numFmt w:val="bullet"/>
      <w:lvlText w:val=""/>
      <w:lvlJc w:val="left"/>
      <w:pPr>
        <w:tabs>
          <w:tab w:val="num" w:pos="6480"/>
        </w:tabs>
        <w:ind w:left="6480" w:hanging="360"/>
      </w:pPr>
      <w:rPr>
        <w:rFonts w:ascii="Wingdings" w:hAnsi="Wingdings"/>
      </w:rPr>
    </w:lvl>
  </w:abstractNum>
  <w:num w:numId="1" w16cid:durableId="1534611888">
    <w:abstractNumId w:val="0"/>
  </w:num>
  <w:num w:numId="2" w16cid:durableId="265431982">
    <w:abstractNumId w:val="1"/>
  </w:num>
  <w:num w:numId="3" w16cid:durableId="7021764">
    <w:abstractNumId w:val="2"/>
  </w:num>
  <w:num w:numId="4" w16cid:durableId="924612255">
    <w:abstractNumId w:val="3"/>
  </w:num>
  <w:num w:numId="5" w16cid:durableId="2099669690">
    <w:abstractNumId w:val="4"/>
  </w:num>
  <w:num w:numId="6" w16cid:durableId="518394980">
    <w:abstractNumId w:val="5"/>
  </w:num>
  <w:num w:numId="7" w16cid:durableId="1696421443">
    <w:abstractNumId w:val="6"/>
  </w:num>
  <w:num w:numId="8" w16cid:durableId="451555717">
    <w:abstractNumId w:val="7"/>
  </w:num>
  <w:num w:numId="9" w16cid:durableId="1732001812">
    <w:abstractNumId w:val="8"/>
  </w:num>
  <w:num w:numId="10" w16cid:durableId="2033413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D6"/>
    <w:rsid w:val="0002579A"/>
    <w:rsid w:val="00025C42"/>
    <w:rsid w:val="00066E5A"/>
    <w:rsid w:val="00074266"/>
    <w:rsid w:val="00090553"/>
    <w:rsid w:val="0009404D"/>
    <w:rsid w:val="000B0EFB"/>
    <w:rsid w:val="000D0C65"/>
    <w:rsid w:val="000F6F7E"/>
    <w:rsid w:val="001017FB"/>
    <w:rsid w:val="00110DA8"/>
    <w:rsid w:val="0014348B"/>
    <w:rsid w:val="001B3F8E"/>
    <w:rsid w:val="001C1DB1"/>
    <w:rsid w:val="001F01ED"/>
    <w:rsid w:val="001F0796"/>
    <w:rsid w:val="00220D1F"/>
    <w:rsid w:val="00236894"/>
    <w:rsid w:val="00292F06"/>
    <w:rsid w:val="002B03F2"/>
    <w:rsid w:val="002C7AC1"/>
    <w:rsid w:val="002E4F5E"/>
    <w:rsid w:val="00333A2F"/>
    <w:rsid w:val="00343B6F"/>
    <w:rsid w:val="00357682"/>
    <w:rsid w:val="00394B35"/>
    <w:rsid w:val="003A2EED"/>
    <w:rsid w:val="003B2747"/>
    <w:rsid w:val="003B780F"/>
    <w:rsid w:val="003D1FD6"/>
    <w:rsid w:val="003E3D2A"/>
    <w:rsid w:val="003E6003"/>
    <w:rsid w:val="00403D0D"/>
    <w:rsid w:val="00422FBA"/>
    <w:rsid w:val="0042508F"/>
    <w:rsid w:val="004304F7"/>
    <w:rsid w:val="004312CA"/>
    <w:rsid w:val="004B6498"/>
    <w:rsid w:val="004B6ADF"/>
    <w:rsid w:val="004C6E92"/>
    <w:rsid w:val="004D7674"/>
    <w:rsid w:val="004F4177"/>
    <w:rsid w:val="00503B78"/>
    <w:rsid w:val="00506823"/>
    <w:rsid w:val="005170E9"/>
    <w:rsid w:val="00544B2B"/>
    <w:rsid w:val="005610F9"/>
    <w:rsid w:val="005973D6"/>
    <w:rsid w:val="005C03DB"/>
    <w:rsid w:val="005C34F8"/>
    <w:rsid w:val="005F5CD9"/>
    <w:rsid w:val="00620BE2"/>
    <w:rsid w:val="00633065"/>
    <w:rsid w:val="006425D6"/>
    <w:rsid w:val="006502EA"/>
    <w:rsid w:val="006678E7"/>
    <w:rsid w:val="00685659"/>
    <w:rsid w:val="006A6C6E"/>
    <w:rsid w:val="006D61BE"/>
    <w:rsid w:val="006E1E70"/>
    <w:rsid w:val="0071634B"/>
    <w:rsid w:val="007303BA"/>
    <w:rsid w:val="00735F16"/>
    <w:rsid w:val="00741946"/>
    <w:rsid w:val="007447B4"/>
    <w:rsid w:val="00745A66"/>
    <w:rsid w:val="007562C4"/>
    <w:rsid w:val="007B220B"/>
    <w:rsid w:val="007E172E"/>
    <w:rsid w:val="007E411C"/>
    <w:rsid w:val="008151D1"/>
    <w:rsid w:val="0081548B"/>
    <w:rsid w:val="00815770"/>
    <w:rsid w:val="00837584"/>
    <w:rsid w:val="008C7EAA"/>
    <w:rsid w:val="008D5145"/>
    <w:rsid w:val="009102EA"/>
    <w:rsid w:val="00911A14"/>
    <w:rsid w:val="00927E61"/>
    <w:rsid w:val="00963522"/>
    <w:rsid w:val="00970F18"/>
    <w:rsid w:val="00972022"/>
    <w:rsid w:val="0099165C"/>
    <w:rsid w:val="009E739C"/>
    <w:rsid w:val="009F637F"/>
    <w:rsid w:val="00A03316"/>
    <w:rsid w:val="00A05CE9"/>
    <w:rsid w:val="00A23DAB"/>
    <w:rsid w:val="00A257C1"/>
    <w:rsid w:val="00A4485B"/>
    <w:rsid w:val="00A65C23"/>
    <w:rsid w:val="00AB380A"/>
    <w:rsid w:val="00AC5380"/>
    <w:rsid w:val="00AF33B0"/>
    <w:rsid w:val="00AF3573"/>
    <w:rsid w:val="00B02C0E"/>
    <w:rsid w:val="00B41F27"/>
    <w:rsid w:val="00B577D6"/>
    <w:rsid w:val="00BA0F2D"/>
    <w:rsid w:val="00BA642D"/>
    <w:rsid w:val="00BD5A45"/>
    <w:rsid w:val="00BE7498"/>
    <w:rsid w:val="00C232BE"/>
    <w:rsid w:val="00C46C1E"/>
    <w:rsid w:val="00C75134"/>
    <w:rsid w:val="00C81963"/>
    <w:rsid w:val="00C82FE1"/>
    <w:rsid w:val="00CE33C8"/>
    <w:rsid w:val="00D25EC0"/>
    <w:rsid w:val="00D4767A"/>
    <w:rsid w:val="00D57A37"/>
    <w:rsid w:val="00D65D4D"/>
    <w:rsid w:val="00D8568C"/>
    <w:rsid w:val="00DA72A8"/>
    <w:rsid w:val="00DB0617"/>
    <w:rsid w:val="00DB18FC"/>
    <w:rsid w:val="00DB536F"/>
    <w:rsid w:val="00DC6354"/>
    <w:rsid w:val="00DE5B03"/>
    <w:rsid w:val="00E45A10"/>
    <w:rsid w:val="00E55F36"/>
    <w:rsid w:val="00E61C72"/>
    <w:rsid w:val="00E75884"/>
    <w:rsid w:val="00EC09C6"/>
    <w:rsid w:val="00EE44E3"/>
    <w:rsid w:val="00F1152A"/>
    <w:rsid w:val="00F41342"/>
    <w:rsid w:val="00F74928"/>
    <w:rsid w:val="00FB14C3"/>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F6D63"/>
  <w14:defaultImageDpi w14:val="32767"/>
  <w15:chartTrackingRefBased/>
  <w15:docId w15:val="{4480296D-C87D-F642-B22C-1A718DD4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61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14fw6undefinedtdn">
    <w:name w:val="fs14 fw6 undefined tdn"/>
    <w:basedOn w:val="DefaultParagraphFont"/>
    <w:rsid w:val="006A6C6E"/>
  </w:style>
  <w:style w:type="character" w:customStyle="1" w:styleId="fs14fw6">
    <w:name w:val="fs14 fw6"/>
    <w:basedOn w:val="DefaultParagraphFont"/>
    <w:rsid w:val="006A6C6E"/>
  </w:style>
  <w:style w:type="character" w:customStyle="1" w:styleId="fs14fw4undefinedtdn">
    <w:name w:val="fs14 fw4 undefined tdn"/>
    <w:basedOn w:val="DefaultParagraphFont"/>
    <w:rsid w:val="006A6C6E"/>
  </w:style>
  <w:style w:type="character" w:customStyle="1" w:styleId="fs14fw4">
    <w:name w:val="fs14 fw4"/>
    <w:basedOn w:val="DefaultParagraphFont"/>
    <w:rsid w:val="006A6C6E"/>
  </w:style>
  <w:style w:type="character" w:customStyle="1" w:styleId="fs14fw4fsiundefinedtdn">
    <w:name w:val="fs14 fw4 fsi undefined tdn"/>
    <w:basedOn w:val="DefaultParagraphFont"/>
    <w:rsid w:val="006A6C6E"/>
  </w:style>
  <w:style w:type="character" w:customStyle="1" w:styleId="fs14fw4fsi">
    <w:name w:val="fs14 fw4 fsi"/>
    <w:basedOn w:val="DefaultParagraphFont"/>
    <w:rsid w:val="006A6C6E"/>
  </w:style>
  <w:style w:type="character" w:customStyle="1" w:styleId="fs14fw4undefined">
    <w:name w:val="fs14 fw4 undefined"/>
    <w:basedOn w:val="DefaultParagraphFont"/>
    <w:rsid w:val="006A6C6E"/>
  </w:style>
  <w:style w:type="character" w:customStyle="1" w:styleId="bullet-texttext-leftfs14word-wrap-normal">
    <w:name w:val="bullet-text text-left fs14 word-wrap-normal"/>
    <w:basedOn w:val="DefaultParagraphFont"/>
    <w:rsid w:val="006A6C6E"/>
  </w:style>
  <w:style w:type="character" w:customStyle="1" w:styleId="Heading2Char">
    <w:name w:val="Heading 2 Char"/>
    <w:basedOn w:val="DefaultParagraphFont"/>
    <w:link w:val="Heading2"/>
    <w:uiPriority w:val="9"/>
    <w:semiHidden/>
    <w:rsid w:val="006D61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61BE"/>
    <w:rPr>
      <w:color w:val="0563C1" w:themeColor="hyperlink"/>
      <w:u w:val="single"/>
    </w:rPr>
  </w:style>
  <w:style w:type="character" w:styleId="UnresolvedMention">
    <w:name w:val="Unresolved Mention"/>
    <w:basedOn w:val="DefaultParagraphFont"/>
    <w:uiPriority w:val="99"/>
    <w:rsid w:val="006D6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911">
      <w:bodyDiv w:val="1"/>
      <w:marLeft w:val="0"/>
      <w:marRight w:val="0"/>
      <w:marTop w:val="0"/>
      <w:marBottom w:val="0"/>
      <w:divBdr>
        <w:top w:val="none" w:sz="0" w:space="0" w:color="auto"/>
        <w:left w:val="none" w:sz="0" w:space="0" w:color="auto"/>
        <w:bottom w:val="none" w:sz="0" w:space="0" w:color="auto"/>
        <w:right w:val="none" w:sz="0" w:space="0" w:color="auto"/>
      </w:divBdr>
    </w:div>
    <w:div w:id="146360429">
      <w:bodyDiv w:val="1"/>
      <w:marLeft w:val="0"/>
      <w:marRight w:val="0"/>
      <w:marTop w:val="0"/>
      <w:marBottom w:val="0"/>
      <w:divBdr>
        <w:top w:val="none" w:sz="0" w:space="0" w:color="auto"/>
        <w:left w:val="none" w:sz="0" w:space="0" w:color="auto"/>
        <w:bottom w:val="none" w:sz="0" w:space="0" w:color="auto"/>
        <w:right w:val="none" w:sz="0" w:space="0" w:color="auto"/>
      </w:divBdr>
    </w:div>
    <w:div w:id="656885768">
      <w:bodyDiv w:val="1"/>
      <w:marLeft w:val="0"/>
      <w:marRight w:val="0"/>
      <w:marTop w:val="0"/>
      <w:marBottom w:val="0"/>
      <w:divBdr>
        <w:top w:val="none" w:sz="0" w:space="0" w:color="auto"/>
        <w:left w:val="none" w:sz="0" w:space="0" w:color="auto"/>
        <w:bottom w:val="none" w:sz="0" w:space="0" w:color="auto"/>
        <w:right w:val="none" w:sz="0" w:space="0" w:color="auto"/>
      </w:divBdr>
    </w:div>
    <w:div w:id="1210848551">
      <w:bodyDiv w:val="1"/>
      <w:marLeft w:val="0"/>
      <w:marRight w:val="0"/>
      <w:marTop w:val="0"/>
      <w:marBottom w:val="0"/>
      <w:divBdr>
        <w:top w:val="none" w:sz="0" w:space="0" w:color="auto"/>
        <w:left w:val="none" w:sz="0" w:space="0" w:color="auto"/>
        <w:bottom w:val="none" w:sz="0" w:space="0" w:color="auto"/>
        <w:right w:val="none" w:sz="0" w:space="0" w:color="auto"/>
      </w:divBdr>
    </w:div>
    <w:div w:id="18138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Maslow, Andrew MD</dc:creator>
  <cp:keywords/>
  <dc:description/>
  <cp:lastModifiedBy>Matthew Maslow</cp:lastModifiedBy>
  <cp:revision>79</cp:revision>
  <dcterms:created xsi:type="dcterms:W3CDTF">2023-01-03T23:59:00Z</dcterms:created>
  <dcterms:modified xsi:type="dcterms:W3CDTF">2024-01-25T18:03:00Z</dcterms:modified>
</cp:coreProperties>
</file>